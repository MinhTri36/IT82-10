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11"/>
        <w:tblW w:w="9065" w:type="dxa"/>
        <w:tblLook w:val="04A0" w:firstRow="1" w:lastRow="0" w:firstColumn="1" w:lastColumn="0" w:noHBand="0" w:noVBand="1"/>
      </w:tblPr>
      <w:tblGrid>
        <w:gridCol w:w="2251"/>
        <w:gridCol w:w="1481"/>
        <w:gridCol w:w="1763"/>
        <w:gridCol w:w="1785"/>
        <w:gridCol w:w="1785"/>
      </w:tblGrid>
      <w:tr w:rsidR="00F23CC1" w14:paraId="134AAC4D" w14:textId="14F7D78F" w:rsidTr="00455926">
        <w:trPr>
          <w:trHeight w:val="710"/>
        </w:trPr>
        <w:tc>
          <w:tcPr>
            <w:tcW w:w="2251" w:type="dxa"/>
          </w:tcPr>
          <w:p w14:paraId="30C1D47F" w14:textId="01F3C8BE" w:rsidR="00F23CC1" w:rsidRPr="00F23CC1" w:rsidRDefault="00F23CC1" w:rsidP="00455926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lần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n</w:t>
            </w:r>
          </w:p>
        </w:tc>
        <w:tc>
          <w:tcPr>
            <w:tcW w:w="1481" w:type="dxa"/>
          </w:tcPr>
          <w:p w14:paraId="1701C6CF" w14:textId="5F2FF38D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n=0</w:t>
            </w:r>
          </w:p>
        </w:tc>
        <w:tc>
          <w:tcPr>
            <w:tcW w:w="1763" w:type="dxa"/>
          </w:tcPr>
          <w:p w14:paraId="3A34AF4B" w14:textId="75C9A289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n=1</w:t>
            </w:r>
          </w:p>
        </w:tc>
        <w:tc>
          <w:tcPr>
            <w:tcW w:w="1785" w:type="dxa"/>
          </w:tcPr>
          <w:p w14:paraId="12359DA6" w14:textId="264BBF85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n=2</w:t>
            </w:r>
          </w:p>
        </w:tc>
        <w:tc>
          <w:tcPr>
            <w:tcW w:w="1785" w:type="dxa"/>
          </w:tcPr>
          <w:p w14:paraId="2DEDB522" w14:textId="3AAABF41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n=3</w:t>
            </w:r>
          </w:p>
        </w:tc>
      </w:tr>
      <w:tr w:rsidR="00F23CC1" w14:paraId="28B649D3" w14:textId="637673D7" w:rsidTr="00455926">
        <w:trPr>
          <w:trHeight w:val="620"/>
        </w:trPr>
        <w:tc>
          <w:tcPr>
            <w:tcW w:w="2251" w:type="dxa"/>
          </w:tcPr>
          <w:p w14:paraId="32C0BC5F" w14:textId="6AB6F1DD" w:rsidR="00F23CC1" w:rsidRPr="00F23CC1" w:rsidRDefault="00F23CC1" w:rsidP="00455926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phép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gán</w:t>
            </w:r>
            <w:proofErr w:type="spellEnd"/>
          </w:p>
        </w:tc>
        <w:tc>
          <w:tcPr>
            <w:tcW w:w="1481" w:type="dxa"/>
          </w:tcPr>
          <w:p w14:paraId="27075D68" w14:textId="640FBD84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763" w:type="dxa"/>
          </w:tcPr>
          <w:p w14:paraId="609730E7" w14:textId="3EDD3A32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(m+</w:t>
            </w:r>
            <w:proofErr w:type="gramStart"/>
            <w:r>
              <w:rPr>
                <w:sz w:val="40"/>
                <w:szCs w:val="40"/>
              </w:rPr>
              <w:t>1)+</w:t>
            </w:r>
            <w:proofErr w:type="gramEnd"/>
            <w:r>
              <w:rPr>
                <w:sz w:val="40"/>
                <w:szCs w:val="40"/>
              </w:rPr>
              <w:t>1</w:t>
            </w:r>
          </w:p>
        </w:tc>
        <w:tc>
          <w:tcPr>
            <w:tcW w:w="1785" w:type="dxa"/>
          </w:tcPr>
          <w:p w14:paraId="233BEAC2" w14:textId="14F93364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2(m+</w:t>
            </w:r>
            <w:proofErr w:type="gramStart"/>
            <w:r>
              <w:rPr>
                <w:sz w:val="40"/>
                <w:szCs w:val="40"/>
              </w:rPr>
              <w:t>1)+</w:t>
            </w:r>
            <w:proofErr w:type="gramEnd"/>
            <w:r>
              <w:rPr>
                <w:sz w:val="40"/>
                <w:szCs w:val="40"/>
              </w:rPr>
              <w:t>1</w:t>
            </w:r>
          </w:p>
        </w:tc>
        <w:tc>
          <w:tcPr>
            <w:tcW w:w="1785" w:type="dxa"/>
          </w:tcPr>
          <w:p w14:paraId="4CA9C9FA" w14:textId="24960A08" w:rsidR="00F23CC1" w:rsidRPr="00F23CC1" w:rsidRDefault="00F23CC1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3(m+</w:t>
            </w:r>
            <w:proofErr w:type="gramStart"/>
            <w:r>
              <w:rPr>
                <w:sz w:val="40"/>
                <w:szCs w:val="40"/>
              </w:rPr>
              <w:t>1)+</w:t>
            </w:r>
            <w:proofErr w:type="gramEnd"/>
            <w:r>
              <w:rPr>
                <w:sz w:val="40"/>
                <w:szCs w:val="40"/>
              </w:rPr>
              <w:t>1</w:t>
            </w:r>
          </w:p>
        </w:tc>
      </w:tr>
    </w:tbl>
    <w:p w14:paraId="21A5B531" w14:textId="77777777" w:rsidR="00455926" w:rsidRDefault="00F23CC1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1:</w:t>
      </w:r>
      <w:r w:rsidR="00455926">
        <w:rPr>
          <w:b/>
          <w:bCs/>
          <w:sz w:val="40"/>
          <w:szCs w:val="40"/>
        </w:rPr>
        <w:t xml:space="preserve"> </w:t>
      </w:r>
    </w:p>
    <w:p w14:paraId="49EF9164" w14:textId="0647BA35" w:rsidR="00455926" w:rsidRDefault="004559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+ </w:t>
      </w:r>
      <w:proofErr w:type="spellStart"/>
      <w:r>
        <w:rPr>
          <w:b/>
          <w:bCs/>
          <w:sz w:val="40"/>
          <w:szCs w:val="40"/>
        </w:rPr>
        <w:t>đếm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phép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gán</w:t>
      </w:r>
      <w:proofErr w:type="spellEnd"/>
      <w:r>
        <w:rPr>
          <w:b/>
          <w:bCs/>
          <w:sz w:val="40"/>
          <w:szCs w:val="40"/>
        </w:rPr>
        <w:t>:</w:t>
      </w:r>
    </w:p>
    <w:p w14:paraId="6BEE8934" w14:textId="5F1CE642" w:rsidR="00F23CC1" w:rsidRDefault="00F23CC1">
      <w:pPr>
        <w:rPr>
          <w:sz w:val="32"/>
          <w:szCs w:val="32"/>
        </w:rPr>
      </w:pPr>
    </w:p>
    <w:p w14:paraId="0D872587" w14:textId="145B1270" w:rsidR="00455926" w:rsidRDefault="0045592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sz w:val="32"/>
          <w:szCs w:val="32"/>
        </w:rPr>
        <w:t>L</w:t>
      </w:r>
      <w:r w:rsidR="00F23CC1">
        <w:rPr>
          <w:sz w:val="32"/>
          <w:szCs w:val="32"/>
        </w:rPr>
        <w:t>ần</w:t>
      </w:r>
      <w:proofErr w:type="spellEnd"/>
      <w:r w:rsidR="00F23CC1">
        <w:rPr>
          <w:sz w:val="32"/>
          <w:szCs w:val="32"/>
        </w:rPr>
        <w:t xml:space="preserve"> n=n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>̀ có</w:t>
      </w:r>
      <w:r w:rsidR="00F23CC1">
        <w:rPr>
          <w:sz w:val="32"/>
          <w:szCs w:val="32"/>
        </w:rPr>
        <w:t xml:space="preserve"> n(m+</w:t>
      </w:r>
      <w:proofErr w:type="gramStart"/>
      <w:r w:rsidR="00F23CC1">
        <w:rPr>
          <w:sz w:val="32"/>
          <w:szCs w:val="32"/>
        </w:rPr>
        <w:t>1)+</w:t>
      </w:r>
      <w:proofErr w:type="gramEnd"/>
      <w:r w:rsidR="00F23CC1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phép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gán</w:t>
      </w:r>
      <w:proofErr w:type="spellEnd"/>
      <w:r w:rsidR="00F23CC1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Vậy</w:t>
      </w:r>
      <w:proofErr w:type="spellEnd"/>
      <w:r w:rsidR="00F23CC1">
        <w:rPr>
          <w:sz w:val="32"/>
          <w:szCs w:val="32"/>
        </w:rPr>
        <w:t xml:space="preserve"> m=n </w:t>
      </w:r>
      <w:proofErr w:type="spellStart"/>
      <w:r w:rsidR="00F23CC1">
        <w:rPr>
          <w:sz w:val="32"/>
          <w:szCs w:val="32"/>
        </w:rPr>
        <w:t>thi</w:t>
      </w:r>
      <w:proofErr w:type="spellEnd"/>
      <w:r w:rsidR="00F23CC1">
        <w:rPr>
          <w:sz w:val="32"/>
          <w:szCs w:val="32"/>
        </w:rPr>
        <w:t>̀ sẽ có n(n+</w:t>
      </w:r>
      <w:proofErr w:type="gramStart"/>
      <w:r w:rsidR="00F23CC1">
        <w:rPr>
          <w:sz w:val="32"/>
          <w:szCs w:val="32"/>
        </w:rPr>
        <w:t>1)+</w:t>
      </w:r>
      <w:proofErr w:type="gramEnd"/>
      <w:r w:rsidR="00F23CC1">
        <w:rPr>
          <w:sz w:val="32"/>
          <w:szCs w:val="32"/>
        </w:rPr>
        <w:t xml:space="preserve">1 </w:t>
      </w:r>
      <w:proofErr w:type="spellStart"/>
      <w:r w:rsidR="00F23CC1">
        <w:rPr>
          <w:sz w:val="32"/>
          <w:szCs w:val="32"/>
        </w:rPr>
        <w:t>phép</w:t>
      </w:r>
      <w:proofErr w:type="spellEnd"/>
      <w:r w:rsidR="00F23CC1">
        <w:rPr>
          <w:sz w:val="32"/>
          <w:szCs w:val="32"/>
        </w:rPr>
        <w:t xml:space="preserve"> </w:t>
      </w:r>
      <w:proofErr w:type="spellStart"/>
      <w:r w:rsidR="00F23CC1">
        <w:rPr>
          <w:sz w:val="32"/>
          <w:szCs w:val="32"/>
        </w:rPr>
        <w:t>gán</w:t>
      </w:r>
      <w:proofErr w:type="spellEnd"/>
      <w:r w:rsidR="00F23CC1"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~</w:t>
      </w:r>
      <w:r>
        <w:rPr>
          <w:rFonts w:ascii="Times New Roman" w:hAnsi="Times New Roman" w:cs="Times New Roman"/>
          <w:sz w:val="30"/>
          <w:szCs w:val="30"/>
        </w:rPr>
        <w:t xml:space="preserve"> O(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46F3F6A3" w14:textId="184997F2" w:rsidR="00455926" w:rsidRDefault="00455926">
      <w:pPr>
        <w:rPr>
          <w:rFonts w:ascii="Times New Roman" w:hAnsi="Times New Roman" w:cs="Times New Roman"/>
          <w:sz w:val="30"/>
          <w:szCs w:val="30"/>
        </w:rPr>
      </w:pPr>
    </w:p>
    <w:p w14:paraId="2547A785" w14:textId="1A98875F" w:rsidR="00455926" w:rsidRDefault="00455926" w:rsidP="004559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+ </w:t>
      </w:r>
      <w:proofErr w:type="spellStart"/>
      <w:r>
        <w:rPr>
          <w:b/>
          <w:bCs/>
          <w:sz w:val="40"/>
          <w:szCs w:val="40"/>
        </w:rPr>
        <w:t>đếm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phép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so </w:t>
      </w:r>
      <w:proofErr w:type="spellStart"/>
      <w:r>
        <w:rPr>
          <w:b/>
          <w:bCs/>
          <w:sz w:val="40"/>
          <w:szCs w:val="40"/>
        </w:rPr>
        <w:t>sánh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Style w:val="TableGrid"/>
        <w:tblW w:w="10435" w:type="dxa"/>
        <w:tblInd w:w="-545" w:type="dxa"/>
        <w:tblLook w:val="04A0" w:firstRow="1" w:lastRow="0" w:firstColumn="1" w:lastColumn="0" w:noHBand="0" w:noVBand="1"/>
      </w:tblPr>
      <w:tblGrid>
        <w:gridCol w:w="2955"/>
        <w:gridCol w:w="1870"/>
        <w:gridCol w:w="1870"/>
        <w:gridCol w:w="1870"/>
        <w:gridCol w:w="1870"/>
      </w:tblGrid>
      <w:tr w:rsidR="00455926" w14:paraId="2E6CC977" w14:textId="77777777" w:rsidTr="00455926">
        <w:trPr>
          <w:trHeight w:val="665"/>
        </w:trPr>
        <w:tc>
          <w:tcPr>
            <w:tcW w:w="2955" w:type="dxa"/>
          </w:tcPr>
          <w:p w14:paraId="2BCC3D0D" w14:textId="1BB98146" w:rsidR="00455926" w:rsidRDefault="00455926">
            <w:pPr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lần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n</w:t>
            </w:r>
          </w:p>
        </w:tc>
        <w:tc>
          <w:tcPr>
            <w:tcW w:w="1870" w:type="dxa"/>
          </w:tcPr>
          <w:p w14:paraId="554EF496" w14:textId="7B6F8D2E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n=0</w:t>
            </w:r>
          </w:p>
        </w:tc>
        <w:tc>
          <w:tcPr>
            <w:tcW w:w="1870" w:type="dxa"/>
          </w:tcPr>
          <w:p w14:paraId="510A08AA" w14:textId="53C0C1FB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n=1</w:t>
            </w:r>
          </w:p>
        </w:tc>
        <w:tc>
          <w:tcPr>
            <w:tcW w:w="1870" w:type="dxa"/>
          </w:tcPr>
          <w:p w14:paraId="08FB4A5D" w14:textId="358E8985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n=2</w:t>
            </w:r>
          </w:p>
        </w:tc>
        <w:tc>
          <w:tcPr>
            <w:tcW w:w="1870" w:type="dxa"/>
          </w:tcPr>
          <w:p w14:paraId="2B6074C7" w14:textId="63CED7A3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n=3</w:t>
            </w:r>
          </w:p>
        </w:tc>
      </w:tr>
      <w:tr w:rsidR="00455926" w14:paraId="0D022DD3" w14:textId="77777777" w:rsidTr="00455926">
        <w:trPr>
          <w:trHeight w:val="710"/>
        </w:trPr>
        <w:tc>
          <w:tcPr>
            <w:tcW w:w="2955" w:type="dxa"/>
          </w:tcPr>
          <w:p w14:paraId="1E79A589" w14:textId="4DA9ABFC" w:rsidR="00455926" w:rsidRDefault="00455926">
            <w:pPr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phép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so </w:t>
            </w:r>
            <w:proofErr w:type="spellStart"/>
            <w:r>
              <w:rPr>
                <w:b/>
                <w:bCs/>
                <w:sz w:val="40"/>
                <w:szCs w:val="40"/>
              </w:rPr>
              <w:t>sánh</w:t>
            </w:r>
            <w:proofErr w:type="spellEnd"/>
          </w:p>
        </w:tc>
        <w:tc>
          <w:tcPr>
            <w:tcW w:w="1870" w:type="dxa"/>
          </w:tcPr>
          <w:p w14:paraId="3BD0414D" w14:textId="11337876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3F65FA38" w14:textId="11B64BF9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2m+1</w:t>
            </w:r>
          </w:p>
        </w:tc>
        <w:tc>
          <w:tcPr>
            <w:tcW w:w="1870" w:type="dxa"/>
          </w:tcPr>
          <w:p w14:paraId="463D089D" w14:textId="7750A19D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2*2m+1</w:t>
            </w:r>
          </w:p>
        </w:tc>
        <w:tc>
          <w:tcPr>
            <w:tcW w:w="1870" w:type="dxa"/>
          </w:tcPr>
          <w:p w14:paraId="2E8059CF" w14:textId="45E9C078" w:rsidR="00455926" w:rsidRPr="00455926" w:rsidRDefault="00455926" w:rsidP="0045592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3*2m+1</w:t>
            </w:r>
          </w:p>
        </w:tc>
      </w:tr>
    </w:tbl>
    <w:p w14:paraId="4B9E7793" w14:textId="3389A086" w:rsidR="00455926" w:rsidRDefault="00455926">
      <w:pPr>
        <w:rPr>
          <w:sz w:val="32"/>
          <w:szCs w:val="32"/>
        </w:rPr>
      </w:pPr>
    </w:p>
    <w:p w14:paraId="41E001DB" w14:textId="417B5396" w:rsidR="00455926" w:rsidRDefault="0045592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sz w:val="32"/>
          <w:szCs w:val="32"/>
        </w:rPr>
        <w:t>Lần</w:t>
      </w:r>
      <w:proofErr w:type="spellEnd"/>
      <w:r>
        <w:rPr>
          <w:sz w:val="32"/>
          <w:szCs w:val="32"/>
        </w:rPr>
        <w:t xml:space="preserve"> n=n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̀ có n*2m+1 </w:t>
      </w:r>
      <w:proofErr w:type="spellStart"/>
      <w:r>
        <w:rPr>
          <w:sz w:val="32"/>
          <w:szCs w:val="32"/>
        </w:rPr>
        <w:t>phép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sánh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Vậy</w:t>
      </w:r>
      <w:proofErr w:type="spellEnd"/>
      <w:r>
        <w:rPr>
          <w:sz w:val="32"/>
          <w:szCs w:val="32"/>
        </w:rPr>
        <w:t xml:space="preserve"> m=n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̀ sẽ có n*2n+1 </w:t>
      </w:r>
      <w:proofErr w:type="spellStart"/>
      <w:r>
        <w:rPr>
          <w:sz w:val="32"/>
          <w:szCs w:val="32"/>
        </w:rPr>
        <w:t>phép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sánh</w:t>
      </w:r>
      <w:proofErr w:type="spellEnd"/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~ O(n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).</w:t>
      </w:r>
    </w:p>
    <w:p w14:paraId="33428573" w14:textId="1A064C18" w:rsidR="00455926" w:rsidRDefault="00455926">
      <w:pPr>
        <w:rPr>
          <w:rFonts w:ascii="Times New Roman" w:hAnsi="Times New Roman" w:cs="Times New Roman"/>
          <w:sz w:val="30"/>
          <w:szCs w:val="30"/>
        </w:rPr>
      </w:pPr>
    </w:p>
    <w:p w14:paraId="7EA1FAD9" w14:textId="507DB506" w:rsidR="00455926" w:rsidRDefault="00455926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sz w:val="32"/>
          <w:szCs w:val="32"/>
        </w:rPr>
        <w:t>Suy</w:t>
      </w:r>
      <w:proofErr w:type="spellEnd"/>
      <w:r>
        <w:rPr>
          <w:sz w:val="32"/>
          <w:szCs w:val="32"/>
        </w:rPr>
        <w:t xml:space="preserve"> ra,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phức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thuật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là </w:t>
      </w:r>
      <w:r>
        <w:rPr>
          <w:rFonts w:ascii="Times New Roman" w:hAnsi="Times New Roman" w:cs="Times New Roman"/>
          <w:sz w:val="30"/>
          <w:szCs w:val="30"/>
        </w:rPr>
        <w:t>O(n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).</w:t>
      </w:r>
    </w:p>
    <w:p w14:paraId="0196867E" w14:textId="06B2450D" w:rsidR="001A480D" w:rsidRDefault="001A480D">
      <w:pPr>
        <w:rPr>
          <w:rFonts w:ascii="Times New Roman" w:hAnsi="Times New Roman" w:cs="Times New Roman"/>
          <w:sz w:val="30"/>
          <w:szCs w:val="30"/>
        </w:rPr>
      </w:pPr>
    </w:p>
    <w:p w14:paraId="000FBCD3" w14:textId="2E77C94A" w:rsidR="001A480D" w:rsidRDefault="001A480D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2:</w:t>
      </w:r>
    </w:p>
    <w:p w14:paraId="767250F4" w14:textId="688DFC2F" w:rsidR="001A480D" w:rsidRDefault="001A480D" w:rsidP="001A480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+ </w:t>
      </w:r>
      <w:proofErr w:type="spellStart"/>
      <w:r>
        <w:rPr>
          <w:b/>
          <w:bCs/>
          <w:sz w:val="40"/>
          <w:szCs w:val="40"/>
        </w:rPr>
        <w:t>đếm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phép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gán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2327"/>
        <w:gridCol w:w="1859"/>
        <w:gridCol w:w="1866"/>
        <w:gridCol w:w="1879"/>
        <w:gridCol w:w="1879"/>
      </w:tblGrid>
      <w:tr w:rsidR="001A480D" w14:paraId="31161E27" w14:textId="77777777" w:rsidTr="001A480D">
        <w:tc>
          <w:tcPr>
            <w:tcW w:w="2338" w:type="dxa"/>
          </w:tcPr>
          <w:p w14:paraId="6CE8C13B" w14:textId="2A916110" w:rsidR="001A480D" w:rsidRDefault="001A480D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lần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n</w:t>
            </w:r>
          </w:p>
        </w:tc>
        <w:tc>
          <w:tcPr>
            <w:tcW w:w="1868" w:type="dxa"/>
          </w:tcPr>
          <w:p w14:paraId="3849E820" w14:textId="61EA8509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 w:rsidRPr="001A480D">
              <w:rPr>
                <w:sz w:val="40"/>
                <w:szCs w:val="40"/>
              </w:rPr>
              <w:t>n=0</w:t>
            </w:r>
          </w:p>
        </w:tc>
        <w:tc>
          <w:tcPr>
            <w:tcW w:w="1868" w:type="dxa"/>
          </w:tcPr>
          <w:p w14:paraId="065AD87D" w14:textId="215855DF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n=1</w:t>
            </w:r>
          </w:p>
        </w:tc>
        <w:tc>
          <w:tcPr>
            <w:tcW w:w="1868" w:type="dxa"/>
          </w:tcPr>
          <w:p w14:paraId="662FE41D" w14:textId="04515195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n=2</w:t>
            </w:r>
          </w:p>
        </w:tc>
        <w:tc>
          <w:tcPr>
            <w:tcW w:w="1868" w:type="dxa"/>
          </w:tcPr>
          <w:p w14:paraId="564F08EC" w14:textId="03A92F0B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n=3</w:t>
            </w:r>
          </w:p>
        </w:tc>
      </w:tr>
      <w:tr w:rsidR="001A480D" w14:paraId="47BEB48F" w14:textId="77777777" w:rsidTr="001A480D">
        <w:tc>
          <w:tcPr>
            <w:tcW w:w="2338" w:type="dxa"/>
          </w:tcPr>
          <w:p w14:paraId="388F7E88" w14:textId="4F4F5CF8" w:rsidR="001A480D" w:rsidRDefault="001A480D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phép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  <w:sz w:val="40"/>
                <w:szCs w:val="40"/>
              </w:rPr>
              <w:t>gán</w:t>
            </w:r>
            <w:proofErr w:type="spellEnd"/>
          </w:p>
        </w:tc>
        <w:tc>
          <w:tcPr>
            <w:tcW w:w="1868" w:type="dxa"/>
          </w:tcPr>
          <w:p w14:paraId="73F6025E" w14:textId="54873424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868" w:type="dxa"/>
          </w:tcPr>
          <w:p w14:paraId="3FC5BD9E" w14:textId="096C513C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 w:rsidRPr="001A480D">
              <w:rPr>
                <w:sz w:val="40"/>
                <w:szCs w:val="40"/>
              </w:rPr>
              <w:t>(2n+</w:t>
            </w:r>
            <w:proofErr w:type="gramStart"/>
            <w:r w:rsidRPr="001A480D">
              <w:rPr>
                <w:sz w:val="40"/>
                <w:szCs w:val="40"/>
              </w:rPr>
              <w:t>1)+</w:t>
            </w:r>
            <w:proofErr w:type="gramEnd"/>
            <w:r w:rsidRPr="001A480D">
              <w:rPr>
                <w:sz w:val="40"/>
                <w:szCs w:val="40"/>
              </w:rPr>
              <w:t>1</w:t>
            </w:r>
          </w:p>
        </w:tc>
        <w:tc>
          <w:tcPr>
            <w:tcW w:w="1868" w:type="dxa"/>
          </w:tcPr>
          <w:p w14:paraId="20083EC7" w14:textId="64211116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 w:rsidRPr="001A480D">
              <w:rPr>
                <w:sz w:val="40"/>
                <w:szCs w:val="40"/>
              </w:rPr>
              <w:t>(2n+</w:t>
            </w:r>
            <w:proofErr w:type="gramStart"/>
            <w:r w:rsidRPr="001A480D">
              <w:rPr>
                <w:sz w:val="40"/>
                <w:szCs w:val="40"/>
              </w:rPr>
              <w:t>1)+</w:t>
            </w:r>
            <w:proofErr w:type="gramEnd"/>
            <w:r w:rsidRPr="001A480D">
              <w:rPr>
                <w:sz w:val="40"/>
                <w:szCs w:val="40"/>
              </w:rPr>
              <w:t>1</w:t>
            </w:r>
          </w:p>
        </w:tc>
        <w:tc>
          <w:tcPr>
            <w:tcW w:w="1868" w:type="dxa"/>
          </w:tcPr>
          <w:p w14:paraId="775D0CBD" w14:textId="0EE88613" w:rsidR="001A480D" w:rsidRPr="001A480D" w:rsidRDefault="001A480D" w:rsidP="001A480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 w:rsidRPr="001A480D">
              <w:rPr>
                <w:sz w:val="40"/>
                <w:szCs w:val="40"/>
              </w:rPr>
              <w:t>(2n+</w:t>
            </w:r>
            <w:proofErr w:type="gramStart"/>
            <w:r w:rsidRPr="001A480D">
              <w:rPr>
                <w:sz w:val="40"/>
                <w:szCs w:val="40"/>
              </w:rPr>
              <w:t>1)+</w:t>
            </w:r>
            <w:proofErr w:type="gramEnd"/>
            <w:r w:rsidRPr="001A480D">
              <w:rPr>
                <w:sz w:val="40"/>
                <w:szCs w:val="40"/>
              </w:rPr>
              <w:t>1</w:t>
            </w:r>
          </w:p>
        </w:tc>
      </w:tr>
    </w:tbl>
    <w:p w14:paraId="4471DC2C" w14:textId="782B28AF" w:rsidR="001A480D" w:rsidRDefault="001A480D">
      <w:pPr>
        <w:rPr>
          <w:b/>
          <w:bCs/>
          <w:sz w:val="40"/>
          <w:szCs w:val="40"/>
        </w:rPr>
      </w:pPr>
    </w:p>
    <w:p w14:paraId="2DB0500F" w14:textId="674A60EE" w:rsidR="001A480D" w:rsidRDefault="001A480D">
      <w:pPr>
        <w:rPr>
          <w:rFonts w:ascii="Times New Roman" w:hAnsi="Times New Roman" w:cs="Times New Roman"/>
          <w:sz w:val="30"/>
          <w:szCs w:val="30"/>
        </w:rPr>
      </w:pPr>
      <w:r>
        <w:rPr>
          <w:sz w:val="32"/>
          <w:szCs w:val="32"/>
        </w:rPr>
        <w:t xml:space="preserve">Có </w:t>
      </w:r>
      <w:r w:rsidR="00447560">
        <w:rPr>
          <w:sz w:val="32"/>
          <w:szCs w:val="32"/>
        </w:rPr>
        <w:t>n(2n+</w:t>
      </w:r>
      <w:proofErr w:type="gramStart"/>
      <w:r w:rsidR="00447560">
        <w:rPr>
          <w:sz w:val="32"/>
          <w:szCs w:val="32"/>
        </w:rPr>
        <w:t>1)+</w:t>
      </w:r>
      <w:proofErr w:type="gramEnd"/>
      <w:r w:rsidR="00447560">
        <w:rPr>
          <w:sz w:val="32"/>
          <w:szCs w:val="32"/>
        </w:rPr>
        <w:t xml:space="preserve">1 </w:t>
      </w:r>
      <w:proofErr w:type="spellStart"/>
      <w:r w:rsidR="00447560">
        <w:rPr>
          <w:sz w:val="32"/>
          <w:szCs w:val="32"/>
        </w:rPr>
        <w:t>phép</w:t>
      </w:r>
      <w:proofErr w:type="spellEnd"/>
      <w:r w:rsidR="00447560">
        <w:rPr>
          <w:sz w:val="32"/>
          <w:szCs w:val="32"/>
        </w:rPr>
        <w:t xml:space="preserve"> </w:t>
      </w:r>
      <w:proofErr w:type="spellStart"/>
      <w:r w:rsidR="00447560">
        <w:rPr>
          <w:sz w:val="32"/>
          <w:szCs w:val="32"/>
        </w:rPr>
        <w:t>gán</w:t>
      </w:r>
      <w:proofErr w:type="spellEnd"/>
      <w:r w:rsidR="00447560">
        <w:rPr>
          <w:sz w:val="32"/>
          <w:szCs w:val="32"/>
        </w:rPr>
        <w:t xml:space="preserve"> </w:t>
      </w:r>
      <w:r w:rsidR="00447560">
        <w:rPr>
          <w:rFonts w:ascii="Times New Roman" w:hAnsi="Times New Roman" w:cs="Times New Roman"/>
          <w:sz w:val="30"/>
          <w:szCs w:val="30"/>
        </w:rPr>
        <w:t>~ O(n</w:t>
      </w:r>
      <w:r w:rsidR="00447560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="00447560">
        <w:rPr>
          <w:rFonts w:ascii="Times New Roman" w:hAnsi="Times New Roman" w:cs="Times New Roman"/>
          <w:sz w:val="30"/>
          <w:szCs w:val="30"/>
        </w:rPr>
        <w:t>).</w:t>
      </w:r>
    </w:p>
    <w:p w14:paraId="2B757B01" w14:textId="54FCA875" w:rsidR="00447560" w:rsidRDefault="00447560">
      <w:pPr>
        <w:rPr>
          <w:rFonts w:ascii="Times New Roman" w:hAnsi="Times New Roman" w:cs="Times New Roman"/>
          <w:sz w:val="30"/>
          <w:szCs w:val="30"/>
        </w:rPr>
      </w:pPr>
    </w:p>
    <w:p w14:paraId="7BD77B33" w14:textId="77777777" w:rsidR="00447560" w:rsidRDefault="00447560">
      <w:pPr>
        <w:rPr>
          <w:rFonts w:ascii="Times New Roman" w:hAnsi="Times New Roman" w:cs="Times New Roman"/>
          <w:sz w:val="30"/>
          <w:szCs w:val="30"/>
        </w:rPr>
      </w:pPr>
    </w:p>
    <w:p w14:paraId="52A934FE" w14:textId="77777777" w:rsidR="00447560" w:rsidRDefault="00447560">
      <w:pPr>
        <w:rPr>
          <w:rFonts w:ascii="Times New Roman" w:hAnsi="Times New Roman" w:cs="Times New Roman"/>
          <w:sz w:val="30"/>
          <w:szCs w:val="30"/>
        </w:rPr>
      </w:pPr>
    </w:p>
    <w:p w14:paraId="7006DE7D" w14:textId="77777777" w:rsidR="00447560" w:rsidRDefault="00447560" w:rsidP="004475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+ </w:t>
      </w:r>
      <w:proofErr w:type="spellStart"/>
      <w:r>
        <w:rPr>
          <w:b/>
          <w:bCs/>
          <w:sz w:val="40"/>
          <w:szCs w:val="40"/>
        </w:rPr>
        <w:t>đếm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phép</w:t>
      </w:r>
      <w:proofErr w:type="spellEnd"/>
      <w:r>
        <w:rPr>
          <w:b/>
          <w:bCs/>
          <w:sz w:val="40"/>
          <w:szCs w:val="40"/>
        </w:rPr>
        <w:t xml:space="preserve"> so </w:t>
      </w:r>
      <w:proofErr w:type="spellStart"/>
      <w:r>
        <w:rPr>
          <w:b/>
          <w:bCs/>
          <w:sz w:val="40"/>
          <w:szCs w:val="40"/>
        </w:rPr>
        <w:t>sánh</w:t>
      </w:r>
      <w:proofErr w:type="spellEnd"/>
      <w:r>
        <w:rPr>
          <w:b/>
          <w:bCs/>
          <w:sz w:val="40"/>
          <w:szCs w:val="40"/>
        </w:rPr>
        <w:t>:</w:t>
      </w:r>
    </w:p>
    <w:tbl>
      <w:tblPr>
        <w:tblStyle w:val="TableGrid"/>
        <w:tblW w:w="10435" w:type="dxa"/>
        <w:tblInd w:w="-545" w:type="dxa"/>
        <w:tblLook w:val="04A0" w:firstRow="1" w:lastRow="0" w:firstColumn="1" w:lastColumn="0" w:noHBand="0" w:noVBand="1"/>
      </w:tblPr>
      <w:tblGrid>
        <w:gridCol w:w="2955"/>
        <w:gridCol w:w="1870"/>
        <w:gridCol w:w="1870"/>
        <w:gridCol w:w="1870"/>
        <w:gridCol w:w="1870"/>
      </w:tblGrid>
      <w:tr w:rsidR="00447560" w14:paraId="415030F8" w14:textId="77777777" w:rsidTr="006D702A">
        <w:trPr>
          <w:trHeight w:val="665"/>
        </w:trPr>
        <w:tc>
          <w:tcPr>
            <w:tcW w:w="2955" w:type="dxa"/>
          </w:tcPr>
          <w:p w14:paraId="52925FD0" w14:textId="77777777" w:rsidR="00447560" w:rsidRDefault="00447560" w:rsidP="006D702A">
            <w:pPr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lastRenderedPageBreak/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lần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n</w:t>
            </w:r>
          </w:p>
        </w:tc>
        <w:tc>
          <w:tcPr>
            <w:tcW w:w="1870" w:type="dxa"/>
          </w:tcPr>
          <w:p w14:paraId="547298E3" w14:textId="77777777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n=0</w:t>
            </w:r>
          </w:p>
        </w:tc>
        <w:tc>
          <w:tcPr>
            <w:tcW w:w="1870" w:type="dxa"/>
          </w:tcPr>
          <w:p w14:paraId="4B600CA3" w14:textId="77777777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n=1</w:t>
            </w:r>
          </w:p>
        </w:tc>
        <w:tc>
          <w:tcPr>
            <w:tcW w:w="1870" w:type="dxa"/>
          </w:tcPr>
          <w:p w14:paraId="3ED1B0B1" w14:textId="77777777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n=2</w:t>
            </w:r>
          </w:p>
        </w:tc>
        <w:tc>
          <w:tcPr>
            <w:tcW w:w="1870" w:type="dxa"/>
          </w:tcPr>
          <w:p w14:paraId="0D744A39" w14:textId="77777777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n=3</w:t>
            </w:r>
          </w:p>
        </w:tc>
      </w:tr>
      <w:tr w:rsidR="00447560" w14:paraId="055F7F71" w14:textId="77777777" w:rsidTr="006D702A">
        <w:trPr>
          <w:trHeight w:val="710"/>
        </w:trPr>
        <w:tc>
          <w:tcPr>
            <w:tcW w:w="2955" w:type="dxa"/>
          </w:tcPr>
          <w:p w14:paraId="3C735FC7" w14:textId="77777777" w:rsidR="00447560" w:rsidRDefault="00447560" w:rsidP="006D702A">
            <w:pPr>
              <w:rPr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Sô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́ </w:t>
            </w:r>
            <w:proofErr w:type="spellStart"/>
            <w:r>
              <w:rPr>
                <w:b/>
                <w:bCs/>
                <w:sz w:val="40"/>
                <w:szCs w:val="40"/>
              </w:rPr>
              <w:t>phép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so </w:t>
            </w:r>
            <w:proofErr w:type="spellStart"/>
            <w:r>
              <w:rPr>
                <w:b/>
                <w:bCs/>
                <w:sz w:val="40"/>
                <w:szCs w:val="40"/>
              </w:rPr>
              <w:t>sánh</w:t>
            </w:r>
            <w:proofErr w:type="spellEnd"/>
          </w:p>
        </w:tc>
        <w:tc>
          <w:tcPr>
            <w:tcW w:w="1870" w:type="dxa"/>
          </w:tcPr>
          <w:p w14:paraId="312E2C49" w14:textId="77777777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5365C1F0" w14:textId="17EED8FF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(n+</w:t>
            </w:r>
            <w:proofErr w:type="gramStart"/>
            <w:r>
              <w:rPr>
                <w:sz w:val="40"/>
                <w:szCs w:val="40"/>
              </w:rPr>
              <w:t>1)+</w:t>
            </w:r>
            <w:proofErr w:type="gramEnd"/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01CDF0BA" w14:textId="3BF030E3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  <w:r>
              <w:rPr>
                <w:sz w:val="40"/>
                <w:szCs w:val="40"/>
              </w:rPr>
              <w:t>(n</w:t>
            </w: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)+</w:t>
            </w:r>
            <w:proofErr w:type="gramEnd"/>
            <w:r>
              <w:rPr>
                <w:sz w:val="40"/>
                <w:szCs w:val="40"/>
              </w:rPr>
              <w:t>1</w:t>
            </w:r>
          </w:p>
        </w:tc>
        <w:tc>
          <w:tcPr>
            <w:tcW w:w="1870" w:type="dxa"/>
          </w:tcPr>
          <w:p w14:paraId="5498CF8F" w14:textId="15B1353C" w:rsidR="00447560" w:rsidRPr="00455926" w:rsidRDefault="00447560" w:rsidP="006D702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  <w:r>
              <w:rPr>
                <w:sz w:val="40"/>
                <w:szCs w:val="40"/>
              </w:rPr>
              <w:t>(n</w:t>
            </w:r>
            <w:r>
              <w:rPr>
                <w:sz w:val="40"/>
                <w:szCs w:val="40"/>
              </w:rPr>
              <w:t>+</w:t>
            </w:r>
            <w:proofErr w:type="gramStart"/>
            <w:r>
              <w:rPr>
                <w:sz w:val="40"/>
                <w:szCs w:val="40"/>
              </w:rPr>
              <w:t>1</w:t>
            </w:r>
            <w:r>
              <w:rPr>
                <w:sz w:val="40"/>
                <w:szCs w:val="40"/>
              </w:rPr>
              <w:t>)+</w:t>
            </w:r>
            <w:proofErr w:type="gramEnd"/>
            <w:r>
              <w:rPr>
                <w:sz w:val="40"/>
                <w:szCs w:val="40"/>
              </w:rPr>
              <w:t>1</w:t>
            </w:r>
          </w:p>
        </w:tc>
      </w:tr>
    </w:tbl>
    <w:p w14:paraId="6ED4AD3D" w14:textId="4A53ED2D" w:rsidR="00447560" w:rsidRDefault="00447560">
      <w:pPr>
        <w:rPr>
          <w:sz w:val="32"/>
          <w:szCs w:val="32"/>
        </w:rPr>
      </w:pPr>
    </w:p>
    <w:p w14:paraId="0BE81F5F" w14:textId="77777777" w:rsidR="00447560" w:rsidRDefault="00447560" w:rsidP="00447560">
      <w:pPr>
        <w:rPr>
          <w:rFonts w:ascii="Times New Roman" w:hAnsi="Times New Roman" w:cs="Times New Roman"/>
          <w:sz w:val="30"/>
          <w:szCs w:val="30"/>
        </w:rPr>
      </w:pPr>
      <w:r>
        <w:rPr>
          <w:sz w:val="32"/>
          <w:szCs w:val="32"/>
        </w:rPr>
        <w:t>Có n(n+</w:t>
      </w:r>
      <w:proofErr w:type="gramStart"/>
      <w:r>
        <w:rPr>
          <w:sz w:val="32"/>
          <w:szCs w:val="32"/>
        </w:rPr>
        <w:t>1)+</w:t>
      </w:r>
      <w:proofErr w:type="gramEnd"/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phép</w:t>
      </w:r>
      <w:proofErr w:type="spellEnd"/>
      <w:r>
        <w:rPr>
          <w:sz w:val="32"/>
          <w:szCs w:val="32"/>
        </w:rPr>
        <w:t xml:space="preserve"> so </w:t>
      </w:r>
      <w:proofErr w:type="spellStart"/>
      <w:r>
        <w:rPr>
          <w:sz w:val="32"/>
          <w:szCs w:val="32"/>
        </w:rPr>
        <w:t>sánh</w:t>
      </w:r>
      <w:proofErr w:type="spellEnd"/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~ O(n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).</w:t>
      </w:r>
    </w:p>
    <w:p w14:paraId="10BEC1E6" w14:textId="630843B2" w:rsidR="00447560" w:rsidRDefault="00447560">
      <w:pPr>
        <w:rPr>
          <w:sz w:val="32"/>
          <w:szCs w:val="32"/>
        </w:rPr>
      </w:pPr>
    </w:p>
    <w:p w14:paraId="23C32567" w14:textId="3A5B04AA" w:rsidR="00447560" w:rsidRDefault="00447560" w:rsidP="0044756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sz w:val="32"/>
          <w:szCs w:val="32"/>
        </w:rPr>
        <w:t>Suy</w:t>
      </w:r>
      <w:proofErr w:type="spellEnd"/>
      <w:r>
        <w:rPr>
          <w:sz w:val="32"/>
          <w:szCs w:val="32"/>
        </w:rPr>
        <w:t xml:space="preserve"> ra, </w:t>
      </w: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phức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thuật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là </w:t>
      </w:r>
      <w:r>
        <w:rPr>
          <w:rFonts w:ascii="Times New Roman" w:hAnsi="Times New Roman" w:cs="Times New Roman"/>
          <w:sz w:val="30"/>
          <w:szCs w:val="30"/>
        </w:rPr>
        <w:t>O(n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hAnsi="Times New Roman" w:cs="Times New Roman"/>
          <w:sz w:val="30"/>
          <w:szCs w:val="30"/>
        </w:rPr>
        <w:t>).</w:t>
      </w:r>
    </w:p>
    <w:p w14:paraId="50CED083" w14:textId="29221ADE" w:rsidR="00447560" w:rsidRDefault="00447560" w:rsidP="00447560">
      <w:pPr>
        <w:rPr>
          <w:rFonts w:ascii="Times New Roman" w:hAnsi="Times New Roman" w:cs="Times New Roman"/>
          <w:sz w:val="30"/>
          <w:szCs w:val="30"/>
        </w:rPr>
      </w:pPr>
    </w:p>
    <w:p w14:paraId="1C6D71FF" w14:textId="77777777" w:rsidR="00447560" w:rsidRDefault="00447560" w:rsidP="00447560">
      <w:pPr>
        <w:rPr>
          <w:rFonts w:ascii="Times New Roman" w:hAnsi="Times New Roman" w:cs="Times New Roman"/>
          <w:sz w:val="30"/>
          <w:szCs w:val="30"/>
        </w:rPr>
      </w:pPr>
    </w:p>
    <w:p w14:paraId="56B683B4" w14:textId="77777777" w:rsidR="00447560" w:rsidRDefault="00447560" w:rsidP="0044756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:</w:t>
      </w:r>
    </w:p>
    <w:p w14:paraId="77D7EE84" w14:textId="547A604D" w:rsidR="00447560" w:rsidRDefault="00447560" w:rsidP="0044756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phức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thuật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là</w:t>
      </w:r>
      <w:r>
        <w:rPr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O(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).</w:t>
      </w:r>
    </w:p>
    <w:p w14:paraId="75CD4FB9" w14:textId="77777777" w:rsidR="00447560" w:rsidRDefault="00447560" w:rsidP="00447560">
      <w:pPr>
        <w:rPr>
          <w:b/>
          <w:bCs/>
          <w:sz w:val="40"/>
          <w:szCs w:val="40"/>
        </w:rPr>
      </w:pPr>
    </w:p>
    <w:p w14:paraId="31E63384" w14:textId="0B190239" w:rsidR="00447560" w:rsidRDefault="00447560" w:rsidP="0044756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 xml:space="preserve">: </w:t>
      </w:r>
    </w:p>
    <w:p w14:paraId="266B991B" w14:textId="60785FAB" w:rsidR="00447560" w:rsidRDefault="00447560" w:rsidP="00447560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phức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thuật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là</w:t>
      </w:r>
      <w:r>
        <w:rPr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O(n)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4FB1FE1" w14:textId="77777777" w:rsidR="00447560" w:rsidRDefault="00447560" w:rsidP="00447560">
      <w:pPr>
        <w:rPr>
          <w:b/>
          <w:bCs/>
          <w:sz w:val="40"/>
          <w:szCs w:val="40"/>
        </w:rPr>
      </w:pPr>
    </w:p>
    <w:p w14:paraId="3DD8CC52" w14:textId="4283C71C" w:rsidR="00447560" w:rsidRDefault="00447560" w:rsidP="00447560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>:</w:t>
      </w:r>
      <w:bookmarkStart w:id="0" w:name="_GoBack"/>
      <w:bookmarkEnd w:id="0"/>
    </w:p>
    <w:p w14:paraId="41233823" w14:textId="77777777" w:rsidR="00447560" w:rsidRDefault="00447560" w:rsidP="00447560">
      <w:pPr>
        <w:rPr>
          <w:b/>
          <w:bCs/>
          <w:sz w:val="40"/>
          <w:szCs w:val="40"/>
        </w:rPr>
      </w:pPr>
      <w:proofErr w:type="spellStart"/>
      <w:r>
        <w:rPr>
          <w:sz w:val="32"/>
          <w:szCs w:val="32"/>
        </w:rPr>
        <w:t>Đô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phức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thuật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là</w:t>
      </w:r>
      <w:r>
        <w:rPr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O(n).</w:t>
      </w:r>
    </w:p>
    <w:p w14:paraId="675328A4" w14:textId="1917B71F" w:rsidR="00447560" w:rsidRDefault="00447560" w:rsidP="004475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4F19E8BE" w14:textId="1F6FEC26" w:rsidR="00447560" w:rsidRPr="001A480D" w:rsidRDefault="00447560">
      <w:pPr>
        <w:rPr>
          <w:sz w:val="32"/>
          <w:szCs w:val="32"/>
        </w:rPr>
      </w:pPr>
    </w:p>
    <w:sectPr w:rsidR="00447560" w:rsidRPr="001A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C1"/>
    <w:rsid w:val="001A480D"/>
    <w:rsid w:val="00447560"/>
    <w:rsid w:val="00455926"/>
    <w:rsid w:val="00645252"/>
    <w:rsid w:val="006D3D74"/>
    <w:rsid w:val="0083569A"/>
    <w:rsid w:val="00A9204E"/>
    <w:rsid w:val="00F2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3BF4"/>
  <w15:chartTrackingRefBased/>
  <w15:docId w15:val="{6EAA83B7-54E2-481F-B0DD-CDC6F6FC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F23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n7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wtf</dc:creator>
  <cp:keywords/>
  <dc:description/>
  <cp:lastModifiedBy>LE QUOC TU</cp:lastModifiedBy>
  <cp:revision>2</cp:revision>
  <dcterms:created xsi:type="dcterms:W3CDTF">2019-07-12T12:52:00Z</dcterms:created>
  <dcterms:modified xsi:type="dcterms:W3CDTF">2019-07-12T13:33:00Z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